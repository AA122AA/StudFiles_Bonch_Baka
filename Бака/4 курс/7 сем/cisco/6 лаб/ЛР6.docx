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F24F4" w14:textId="77777777" w:rsidR="00D622E0" w:rsidRDefault="00D622E0" w:rsidP="00F626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Громов А.А. ИКТЗ-83</w:t>
      </w:r>
    </w:p>
    <w:p w14:paraId="33E0DB40" w14:textId="00C96F46" w:rsidR="00621B59" w:rsidRPr="00F62653" w:rsidRDefault="00621B59" w:rsidP="00F626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62653">
        <w:rPr>
          <w:rFonts w:ascii="Times New Roman" w:hAnsi="Times New Roman" w:cs="Times New Roman"/>
          <w:b/>
          <w:color w:val="000000"/>
          <w:sz w:val="28"/>
          <w:szCs w:val="28"/>
        </w:rPr>
        <w:t>Task</w:t>
      </w:r>
      <w:proofErr w:type="spellEnd"/>
      <w:r w:rsidRPr="00F6265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</w:t>
      </w:r>
    </w:p>
    <w:p w14:paraId="54480808" w14:textId="554EF523" w:rsidR="00621B59" w:rsidRPr="00621B59" w:rsidRDefault="00621B59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>Необходимо поделить сети на подсети в соответствии с заданием и ра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 xml:space="preserve">списать 2 первые подсети каждой поделенной </w:t>
      </w: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сети. </w:t>
      </w:r>
    </w:p>
    <w:p w14:paraId="6A68F651" w14:textId="77777777" w:rsidR="00621B59" w:rsidRPr="00CF33E5" w:rsidRDefault="00621B59" w:rsidP="00CF33E5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33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Работа с 4 октетом: </w:t>
      </w:r>
    </w:p>
    <w:p w14:paraId="57BE7257" w14:textId="77777777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200.100.0.0/24 на 32 подсети  </w:t>
      </w:r>
    </w:p>
    <w:p w14:paraId="4035698B" w14:textId="77777777" w:rsidR="009E6576" w:rsidRDefault="00EC39B6" w:rsidP="009E6576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Сеть: </w:t>
      </w:r>
      <w:r w:rsidR="009E6576" w:rsidRPr="00F62653">
        <w:rPr>
          <w:rFonts w:ascii="Times New Roman" w:hAnsi="Times New Roman" w:cs="Times New Roman"/>
          <w:color w:val="000000"/>
          <w:sz w:val="28"/>
          <w:szCs w:val="28"/>
        </w:rPr>
        <w:t>200.100.0.0</w:t>
      </w:r>
      <w:r>
        <w:rPr>
          <w:rFonts w:ascii="Times New Roman" w:hAnsi="Times New Roman" w:cs="Times New Roman"/>
          <w:color w:val="000000"/>
          <w:sz w:val="28"/>
          <w:szCs w:val="28"/>
        </w:rPr>
        <w:t>/29</w:t>
      </w:r>
      <w:r w:rsidR="009E65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200.100.0.1 - 200.100.0.6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CF7B11">
        <w:rPr>
          <w:rFonts w:ascii="Times New Roman" w:hAnsi="Times New Roman" w:cs="Times New Roman"/>
          <w:color w:val="000000"/>
          <w:sz w:val="28"/>
          <w:szCs w:val="28"/>
        </w:rPr>
        <w:t>200.100.0.7</w:t>
      </w:r>
    </w:p>
    <w:p w14:paraId="5C1ECF96" w14:textId="77777777" w:rsidR="00CF7B11" w:rsidRPr="00842830" w:rsidRDefault="00CF7B11" w:rsidP="00842830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Сеть: 200.100.0.8/29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200.100.0.9 - 200.100.0.14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842830">
        <w:rPr>
          <w:rFonts w:ascii="Times New Roman" w:hAnsi="Times New Roman" w:cs="Times New Roman"/>
          <w:color w:val="000000"/>
          <w:sz w:val="28"/>
          <w:szCs w:val="28"/>
        </w:rPr>
        <w:t>200.100.0.15</w:t>
      </w:r>
    </w:p>
    <w:p w14:paraId="250EA262" w14:textId="37B857ED" w:rsidR="00842830" w:rsidRDefault="00207979" w:rsidP="00842830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195.0.0.0/23 на 8 подсетей</w:t>
      </w:r>
    </w:p>
    <w:p w14:paraId="3D784ADD" w14:textId="2C79BCA2" w:rsidR="00842830" w:rsidRDefault="00842830" w:rsidP="00842830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OLE_LINK1"/>
      <w:bookmarkStart w:id="1" w:name="OLE_LINK2"/>
      <w:r w:rsidRPr="00F62653">
        <w:rPr>
          <w:rFonts w:ascii="Times New Roman" w:hAnsi="Times New Roman" w:cs="Times New Roman"/>
          <w:color w:val="000000"/>
          <w:sz w:val="28"/>
          <w:szCs w:val="28"/>
        </w:rPr>
        <w:t>195.0.0.0</w:t>
      </w:r>
      <w:bookmarkEnd w:id="0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/26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38430A">
        <w:rPr>
          <w:rFonts w:ascii="Times New Roman" w:hAnsi="Times New Roman" w:cs="Times New Roman"/>
          <w:color w:val="000000"/>
          <w:sz w:val="28"/>
          <w:szCs w:val="28"/>
        </w:rPr>
        <w:t>195.0.0.1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8430A">
        <w:rPr>
          <w:rFonts w:ascii="Times New Roman" w:hAnsi="Times New Roman" w:cs="Times New Roman"/>
          <w:color w:val="000000"/>
          <w:sz w:val="28"/>
          <w:szCs w:val="28"/>
        </w:rPr>
        <w:t>195.0.0.62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38430A">
        <w:rPr>
          <w:rFonts w:ascii="Times New Roman" w:hAnsi="Times New Roman" w:cs="Times New Roman"/>
          <w:color w:val="000000"/>
          <w:sz w:val="28"/>
          <w:szCs w:val="28"/>
        </w:rPr>
        <w:t>195.0.0.63</w:t>
      </w:r>
    </w:p>
    <w:p w14:paraId="4ADCE224" w14:textId="554668CB" w:rsidR="00842830" w:rsidRPr="00C162DD" w:rsidRDefault="00C162DD" w:rsidP="00C162DD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195.0.0.64/26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195.0.0.65 - 195.0.0.126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195.0.0.127</w:t>
      </w:r>
    </w:p>
    <w:p w14:paraId="16DC6176" w14:textId="6F200E88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2.168.0.0/16 на 4096 подсетей</w:t>
      </w:r>
    </w:p>
    <w:p w14:paraId="1F93B24D" w14:textId="3BDA5884" w:rsidR="00C162DD" w:rsidRPr="00C162DD" w:rsidRDefault="00C162DD" w:rsidP="00C162DD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192.168.0.0/</w:t>
      </w:r>
      <w:r w:rsidR="00822B41">
        <w:rPr>
          <w:rFonts w:ascii="Times New Roman" w:hAnsi="Times New Roman" w:cs="Times New Roman"/>
          <w:color w:val="000000"/>
          <w:sz w:val="28"/>
          <w:szCs w:val="28"/>
        </w:rPr>
        <w:t>28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5403E0">
        <w:rPr>
          <w:rFonts w:ascii="Times New Roman" w:hAnsi="Times New Roman" w:cs="Times New Roman"/>
          <w:color w:val="000000"/>
          <w:sz w:val="28"/>
          <w:szCs w:val="28"/>
        </w:rPr>
        <w:t>192.168.0.1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5403E0">
        <w:rPr>
          <w:rFonts w:ascii="Times New Roman" w:hAnsi="Times New Roman" w:cs="Times New Roman"/>
          <w:color w:val="000000"/>
          <w:sz w:val="28"/>
          <w:szCs w:val="28"/>
        </w:rPr>
        <w:t>192.168.0.14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5403E0">
        <w:rPr>
          <w:rFonts w:ascii="Times New Roman" w:hAnsi="Times New Roman" w:cs="Times New Roman"/>
          <w:color w:val="000000"/>
          <w:sz w:val="28"/>
          <w:szCs w:val="28"/>
        </w:rPr>
        <w:t>192.168</w:t>
      </w:r>
      <w:r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5403E0">
        <w:rPr>
          <w:rFonts w:ascii="Times New Roman" w:hAnsi="Times New Roman" w:cs="Times New Roman"/>
          <w:color w:val="000000"/>
          <w:sz w:val="28"/>
          <w:szCs w:val="28"/>
        </w:rPr>
        <w:t>.15</w:t>
      </w:r>
    </w:p>
    <w:p w14:paraId="002C03ED" w14:textId="42828304" w:rsidR="00C162DD" w:rsidRPr="008C1066" w:rsidRDefault="008C1066" w:rsidP="008C1066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192.168.0.16/28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192.168.0.17 - 192.168.0.30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192.168.0.31</w:t>
      </w:r>
    </w:p>
    <w:p w14:paraId="339F474E" w14:textId="0B6AE5B6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220.0.100.0/26 на 12 подсетей</w:t>
      </w:r>
    </w:p>
    <w:p w14:paraId="007F5BA0" w14:textId="23E8F9BC" w:rsidR="0091784A" w:rsidRPr="00C162DD" w:rsidRDefault="0091784A" w:rsidP="0091784A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220.0.100.0/30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220.0.10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t xml:space="preserve">0.1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t>220.0.100.2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t>220.0.100.3</w:t>
      </w:r>
    </w:p>
    <w:p w14:paraId="30EAB449" w14:textId="34D2B59C" w:rsidR="008C1066" w:rsidRPr="00565092" w:rsidRDefault="00D42800" w:rsidP="00565092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Сеть: 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t>220.0.100.4/30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220.0.100.5 - 220.0.100.6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220.0.100.7</w:t>
      </w:r>
    </w:p>
    <w:p w14:paraId="37131FF9" w14:textId="25E2AC47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210.11.0.0/20 на 17 подсетей</w:t>
      </w:r>
    </w:p>
    <w:p w14:paraId="73BE756C" w14:textId="4D179E4A" w:rsidR="00291265" w:rsidRPr="00565092" w:rsidRDefault="00291265" w:rsidP="00291265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A673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210.11.0.0</w:t>
      </w:r>
      <w:r>
        <w:rPr>
          <w:rFonts w:ascii="Times New Roman" w:hAnsi="Times New Roman" w:cs="Times New Roman"/>
          <w:color w:val="000000"/>
          <w:sz w:val="28"/>
          <w:szCs w:val="28"/>
        </w:rPr>
        <w:t>/25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7B20CE">
        <w:rPr>
          <w:rFonts w:ascii="Times New Roman" w:hAnsi="Times New Roman" w:cs="Times New Roman"/>
          <w:color w:val="000000"/>
          <w:sz w:val="28"/>
          <w:szCs w:val="28"/>
        </w:rPr>
        <w:t xml:space="preserve">210.11.0.1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7B20CE">
        <w:rPr>
          <w:rFonts w:ascii="Times New Roman" w:hAnsi="Times New Roman" w:cs="Times New Roman"/>
          <w:color w:val="000000"/>
          <w:sz w:val="28"/>
          <w:szCs w:val="28"/>
        </w:rPr>
        <w:t>210.11.0.126</w:t>
      </w:r>
      <w:r w:rsidR="007B20C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Широковещательный адрес: </w:t>
      </w:r>
      <w:r w:rsidR="007B20CE">
        <w:rPr>
          <w:rFonts w:ascii="Times New Roman" w:hAnsi="Times New Roman" w:cs="Times New Roman"/>
          <w:color w:val="000000"/>
          <w:sz w:val="28"/>
          <w:szCs w:val="28"/>
        </w:rPr>
        <w:t>210.11.0.127</w:t>
      </w:r>
    </w:p>
    <w:p w14:paraId="6CABB036" w14:textId="1E205E84" w:rsidR="00291265" w:rsidRDefault="007B20CE" w:rsidP="00A54D19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A673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210.11.0.128/25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210.11.0.129 - 210.11.0.254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A54D19">
        <w:rPr>
          <w:rFonts w:ascii="Times New Roman" w:hAnsi="Times New Roman" w:cs="Times New Roman"/>
          <w:color w:val="000000"/>
          <w:sz w:val="28"/>
          <w:szCs w:val="28"/>
        </w:rPr>
        <w:t>210.11.0.255</w:t>
      </w:r>
    </w:p>
    <w:p w14:paraId="1193EAC0" w14:textId="77777777" w:rsidR="00A54D19" w:rsidRDefault="00A54D19" w:rsidP="00A54D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A18736" w14:textId="77777777" w:rsidR="00A54D19" w:rsidRDefault="00A54D19" w:rsidP="00A54D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CD1D0D" w14:textId="77777777" w:rsidR="00A54D19" w:rsidRPr="00A54D19" w:rsidRDefault="00A54D19" w:rsidP="00A54D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E04E13" w14:textId="77777777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172.16.0.0/17 на 3072 подсети  </w:t>
      </w:r>
    </w:p>
    <w:p w14:paraId="141FD3EC" w14:textId="493E6153" w:rsidR="00A54D19" w:rsidRDefault="00A54D19" w:rsidP="00A54D19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172.16.0.0/29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1B291C">
        <w:rPr>
          <w:rFonts w:ascii="Times New Roman" w:hAnsi="Times New Roman" w:cs="Times New Roman"/>
          <w:color w:val="000000"/>
          <w:sz w:val="28"/>
          <w:szCs w:val="28"/>
        </w:rPr>
        <w:t xml:space="preserve">172.16.0.1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1B291C">
        <w:rPr>
          <w:rFonts w:ascii="Times New Roman" w:hAnsi="Times New Roman" w:cs="Times New Roman"/>
          <w:color w:val="000000"/>
          <w:sz w:val="28"/>
          <w:szCs w:val="28"/>
        </w:rPr>
        <w:t>172.16.0.6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1B291C">
        <w:rPr>
          <w:rFonts w:ascii="Times New Roman" w:hAnsi="Times New Roman" w:cs="Times New Roman"/>
          <w:color w:val="000000"/>
          <w:sz w:val="28"/>
          <w:szCs w:val="28"/>
        </w:rPr>
        <w:t>172.16.0.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14:paraId="2411ADDF" w14:textId="79289586" w:rsidR="001B291C" w:rsidRPr="001B291C" w:rsidRDefault="001B291C" w:rsidP="001B291C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172.16.0.8/29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172.16.0.9 - 172.16.0.14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172.16.0.15</w:t>
      </w:r>
    </w:p>
    <w:p w14:paraId="55481323" w14:textId="212E4F18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199.0.0.0/22 на 58 подсетей</w:t>
      </w:r>
    </w:p>
    <w:p w14:paraId="4912F85C" w14:textId="089D15E7" w:rsidR="001628C1" w:rsidRPr="00A54D19" w:rsidRDefault="001628C1" w:rsidP="001628C1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199.0.0.0</w:t>
      </w:r>
      <w:r>
        <w:rPr>
          <w:rFonts w:ascii="Times New Roman" w:hAnsi="Times New Roman" w:cs="Times New Roman"/>
          <w:color w:val="000000"/>
          <w:sz w:val="28"/>
          <w:szCs w:val="28"/>
        </w:rPr>
        <w:t>/28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9315E6">
        <w:rPr>
          <w:rFonts w:ascii="Times New Roman" w:hAnsi="Times New Roman" w:cs="Times New Roman"/>
          <w:color w:val="000000"/>
          <w:sz w:val="28"/>
          <w:szCs w:val="28"/>
        </w:rPr>
        <w:t>199.0.0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.1 - </w:t>
      </w:r>
      <w:r w:rsidR="009315E6">
        <w:rPr>
          <w:rFonts w:ascii="Times New Roman" w:hAnsi="Times New Roman" w:cs="Times New Roman"/>
          <w:color w:val="000000"/>
          <w:sz w:val="28"/>
          <w:szCs w:val="28"/>
        </w:rPr>
        <w:t>199.0.0.14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9315E6">
        <w:rPr>
          <w:rFonts w:ascii="Times New Roman" w:hAnsi="Times New Roman" w:cs="Times New Roman"/>
          <w:color w:val="000000"/>
          <w:sz w:val="28"/>
          <w:szCs w:val="28"/>
        </w:rPr>
        <w:t>199.0.0.15</w:t>
      </w:r>
    </w:p>
    <w:p w14:paraId="77CEC8AC" w14:textId="0D5DEBA7" w:rsidR="001628C1" w:rsidRPr="00406E64" w:rsidRDefault="00406E64" w:rsidP="00406E64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7ADC">
        <w:rPr>
          <w:rFonts w:ascii="Times New Roman" w:hAnsi="Times New Roman" w:cs="Times New Roman"/>
          <w:color w:val="000000"/>
          <w:sz w:val="28"/>
          <w:szCs w:val="28"/>
        </w:rPr>
        <w:t>199.0.0.16</w:t>
      </w:r>
      <w:r>
        <w:rPr>
          <w:rFonts w:ascii="Times New Roman" w:hAnsi="Times New Roman" w:cs="Times New Roman"/>
          <w:color w:val="000000"/>
          <w:sz w:val="28"/>
          <w:szCs w:val="28"/>
        </w:rPr>
        <w:t>/28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199.0.0.1</w:t>
      </w:r>
      <w:r w:rsidR="00637ADC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637ADC">
        <w:rPr>
          <w:rFonts w:ascii="Times New Roman" w:hAnsi="Times New Roman" w:cs="Times New Roman"/>
          <w:color w:val="000000"/>
          <w:sz w:val="28"/>
          <w:szCs w:val="28"/>
        </w:rPr>
        <w:t>199.0.0.30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637ADC">
        <w:rPr>
          <w:rFonts w:ascii="Times New Roman" w:hAnsi="Times New Roman" w:cs="Times New Roman"/>
          <w:color w:val="000000"/>
          <w:sz w:val="28"/>
          <w:szCs w:val="28"/>
        </w:rPr>
        <w:t>199.0.0.31</w:t>
      </w:r>
    </w:p>
    <w:p w14:paraId="52F553DD" w14:textId="7F9D8C26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201.0.110.0/23 на 10 подсетей</w:t>
      </w:r>
    </w:p>
    <w:p w14:paraId="1BF4A13B" w14:textId="67262A00" w:rsidR="003E678E" w:rsidRPr="00406E64" w:rsidRDefault="003E678E" w:rsidP="003E678E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201.0.110.0</w:t>
      </w:r>
      <w:r>
        <w:rPr>
          <w:rFonts w:ascii="Times New Roman" w:hAnsi="Times New Roman" w:cs="Times New Roman"/>
          <w:color w:val="000000"/>
          <w:sz w:val="28"/>
          <w:szCs w:val="28"/>
        </w:rPr>
        <w:t>/27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201.0.110.1 - 201.0.110.30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201.0.110.31</w:t>
      </w:r>
    </w:p>
    <w:p w14:paraId="5722DFC9" w14:textId="3E263504" w:rsidR="00637ADC" w:rsidRPr="003E678E" w:rsidRDefault="003E678E" w:rsidP="00013DC3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E678E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5664">
        <w:rPr>
          <w:rFonts w:ascii="Times New Roman" w:hAnsi="Times New Roman" w:cs="Times New Roman"/>
          <w:color w:val="000000"/>
          <w:sz w:val="28"/>
          <w:szCs w:val="28"/>
        </w:rPr>
        <w:t>201.0.110.32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t>/27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201.0.110.</w:t>
      </w:r>
      <w:r w:rsidR="00DD5664">
        <w:rPr>
          <w:rFonts w:ascii="Times New Roman" w:hAnsi="Times New Roman" w:cs="Times New Roman"/>
          <w:color w:val="000000"/>
          <w:sz w:val="28"/>
          <w:szCs w:val="28"/>
        </w:rPr>
        <w:t>33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DD5664">
        <w:rPr>
          <w:rFonts w:ascii="Times New Roman" w:hAnsi="Times New Roman" w:cs="Times New Roman"/>
          <w:color w:val="000000"/>
          <w:sz w:val="28"/>
          <w:szCs w:val="28"/>
        </w:rPr>
        <w:t>201.0.110.62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201.0.110.</w:t>
      </w:r>
      <w:r w:rsidR="00DD5664">
        <w:rPr>
          <w:rFonts w:ascii="Times New Roman" w:hAnsi="Times New Roman" w:cs="Times New Roman"/>
          <w:color w:val="000000"/>
          <w:sz w:val="28"/>
          <w:szCs w:val="28"/>
        </w:rPr>
        <w:t>64</w:t>
      </w:r>
    </w:p>
    <w:p w14:paraId="289F15FC" w14:textId="77777777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208.200.100.0/28 на 3 подсети  </w:t>
      </w:r>
    </w:p>
    <w:p w14:paraId="6373947B" w14:textId="5ACCAD53" w:rsidR="00DD5664" w:rsidRPr="00406E64" w:rsidRDefault="00DD5664" w:rsidP="00DD5664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208.200.100.0</w:t>
      </w:r>
      <w:r>
        <w:rPr>
          <w:rFonts w:ascii="Times New Roman" w:hAnsi="Times New Roman" w:cs="Times New Roman"/>
          <w:color w:val="000000"/>
          <w:sz w:val="28"/>
          <w:szCs w:val="28"/>
        </w:rPr>
        <w:t>/30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208.200.100.1 - 208.200.100.2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208.200.100.3</w:t>
      </w:r>
    </w:p>
    <w:p w14:paraId="03A4C704" w14:textId="79221EF1" w:rsidR="00DD5664" w:rsidRPr="00DD5664" w:rsidRDefault="00DD5664" w:rsidP="00013DC3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D5664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D5664">
        <w:rPr>
          <w:rFonts w:ascii="Times New Roman" w:hAnsi="Times New Roman" w:cs="Times New Roman"/>
          <w:color w:val="000000"/>
          <w:sz w:val="28"/>
          <w:szCs w:val="28"/>
        </w:rPr>
        <w:t xml:space="preserve"> 208.200.100.4/30</w:t>
      </w:r>
      <w:r w:rsidRPr="00DD5664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208.200.100.5 - 208.200.100.6</w:t>
      </w:r>
      <w:r w:rsidRPr="00DD5664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208.200.100.7</w:t>
      </w:r>
    </w:p>
    <w:p w14:paraId="7A1B3012" w14:textId="58AC7646" w:rsidR="00621B59" w:rsidRDefault="009C6FDA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65.10.100.32/27 на 4 подсети  </w:t>
      </w:r>
    </w:p>
    <w:p w14:paraId="6B423019" w14:textId="6C6F6F9C" w:rsidR="009C6FDA" w:rsidRPr="00406E64" w:rsidRDefault="009C6FDA" w:rsidP="009C6FDA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65.10.100.32</w:t>
      </w:r>
      <w:r>
        <w:rPr>
          <w:rFonts w:ascii="Times New Roman" w:hAnsi="Times New Roman" w:cs="Times New Roman"/>
          <w:color w:val="000000"/>
          <w:sz w:val="28"/>
          <w:szCs w:val="28"/>
        </w:rPr>
        <w:t>/29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65.10.100.33 - 65.10.100.38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65.10.100.39</w:t>
      </w:r>
    </w:p>
    <w:p w14:paraId="3CE92E92" w14:textId="0A19A44B" w:rsidR="009C6FDA" w:rsidRPr="00CF33E5" w:rsidRDefault="00B15429" w:rsidP="00013DC3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F33E5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F33E5">
        <w:rPr>
          <w:rFonts w:ascii="Times New Roman" w:hAnsi="Times New Roman" w:cs="Times New Roman"/>
          <w:color w:val="000000"/>
          <w:sz w:val="28"/>
          <w:szCs w:val="28"/>
        </w:rPr>
        <w:t xml:space="preserve"> 65.10.100.40/29</w:t>
      </w:r>
      <w:r w:rsidRPr="00CF33E5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65.10.100.41 - 65.10.100.46</w:t>
      </w:r>
      <w:r w:rsidRPr="00CF33E5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65.10.100.47</w:t>
      </w:r>
    </w:p>
    <w:p w14:paraId="28667C2A" w14:textId="77777777" w:rsidR="007B44E8" w:rsidRDefault="007B44E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00102658" w14:textId="38BBFE5D" w:rsidR="00621B59" w:rsidRPr="00CF33E5" w:rsidRDefault="00621B59" w:rsidP="00062BD7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33E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Работа с 3 октетом: </w:t>
      </w:r>
    </w:p>
    <w:p w14:paraId="069B9E91" w14:textId="7D191BF9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172.16.0.0/16 на 16 подсетей</w:t>
      </w:r>
    </w:p>
    <w:p w14:paraId="2F840C16" w14:textId="1F19FEB1" w:rsidR="00062BD7" w:rsidRPr="00406E64" w:rsidRDefault="00062BD7" w:rsidP="00062BD7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172.16.0.0/20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172.16.0.1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7078B5">
        <w:rPr>
          <w:rFonts w:ascii="Times New Roman" w:hAnsi="Times New Roman" w:cs="Times New Roman"/>
          <w:color w:val="000000"/>
          <w:sz w:val="28"/>
          <w:szCs w:val="28"/>
        </w:rPr>
        <w:t>172.16.15.254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7078B5">
        <w:rPr>
          <w:rFonts w:ascii="Times New Roman" w:hAnsi="Times New Roman" w:cs="Times New Roman"/>
          <w:color w:val="000000"/>
          <w:sz w:val="28"/>
          <w:szCs w:val="28"/>
        </w:rPr>
        <w:t>172.16.15.255</w:t>
      </w:r>
    </w:p>
    <w:p w14:paraId="00A75C14" w14:textId="434C9C06" w:rsidR="00062BD7" w:rsidRPr="007B44E8" w:rsidRDefault="007B44E8" w:rsidP="007B44E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172.16.16.0/20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172.16.16.1 - 172.16.31.254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172.16.31.255</w:t>
      </w:r>
    </w:p>
    <w:p w14:paraId="1B1ED4AE" w14:textId="590F7DDE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130.0.0.0/18 на 8 подсетей</w:t>
      </w:r>
    </w:p>
    <w:p w14:paraId="0EB94A63" w14:textId="6D0A7635" w:rsidR="007B44E8" w:rsidRPr="00406E64" w:rsidRDefault="007B44E8" w:rsidP="007B44E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2CA">
        <w:rPr>
          <w:rFonts w:ascii="Times New Roman" w:hAnsi="Times New Roman" w:cs="Times New Roman"/>
          <w:color w:val="000000"/>
          <w:sz w:val="28"/>
          <w:szCs w:val="28"/>
        </w:rPr>
        <w:t>130.0.0.0/21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F672CA">
        <w:rPr>
          <w:rFonts w:ascii="Times New Roman" w:hAnsi="Times New Roman" w:cs="Times New Roman"/>
          <w:color w:val="000000"/>
          <w:sz w:val="28"/>
          <w:szCs w:val="28"/>
        </w:rPr>
        <w:t>130.0.0.</w:t>
      </w:r>
      <w:r w:rsidR="00254308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F672CA">
        <w:rPr>
          <w:rFonts w:ascii="Times New Roman" w:hAnsi="Times New Roman" w:cs="Times New Roman"/>
          <w:color w:val="000000"/>
          <w:sz w:val="28"/>
          <w:szCs w:val="28"/>
        </w:rPr>
        <w:t>130.0.7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254308">
        <w:rPr>
          <w:rFonts w:ascii="Times New Roman" w:hAnsi="Times New Roman" w:cs="Times New Roman"/>
          <w:color w:val="000000"/>
          <w:sz w:val="28"/>
          <w:szCs w:val="28"/>
        </w:rPr>
        <w:t>130.0.7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29FB9494" w14:textId="4565BBE6" w:rsidR="007B44E8" w:rsidRPr="00254308" w:rsidRDefault="00254308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4308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54308">
        <w:rPr>
          <w:rFonts w:ascii="Times New Roman" w:hAnsi="Times New Roman" w:cs="Times New Roman"/>
          <w:color w:val="000000"/>
          <w:sz w:val="28"/>
          <w:szCs w:val="28"/>
        </w:rPr>
        <w:t xml:space="preserve"> 130.0.8.0/21</w:t>
      </w:r>
      <w:r w:rsidRPr="00254308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130.0.8.1 - 130.0.15.254</w:t>
      </w:r>
      <w:r w:rsidRPr="00254308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130.0.15.255</w:t>
      </w:r>
    </w:p>
    <w:p w14:paraId="08D1DA98" w14:textId="2DF0E47B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91.100.0.0/16 на 128 подсетей</w:t>
      </w:r>
    </w:p>
    <w:p w14:paraId="236ECBE2" w14:textId="6AE64F14" w:rsidR="00254308" w:rsidRPr="00406E64" w:rsidRDefault="00254308" w:rsidP="0025430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91.100.0.0</w:t>
      </w:r>
      <w:r w:rsidR="00481566">
        <w:rPr>
          <w:rFonts w:ascii="Times New Roman" w:hAnsi="Times New Roman" w:cs="Times New Roman"/>
          <w:color w:val="000000"/>
          <w:sz w:val="28"/>
          <w:szCs w:val="28"/>
        </w:rPr>
        <w:t>/23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91.100.0.1 -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81566">
        <w:rPr>
          <w:rFonts w:ascii="Times New Roman" w:hAnsi="Times New Roman" w:cs="Times New Roman"/>
          <w:color w:val="000000"/>
          <w:sz w:val="28"/>
          <w:szCs w:val="28"/>
        </w:rPr>
        <w:t>91.100.1.254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81566">
        <w:rPr>
          <w:rFonts w:ascii="Times New Roman" w:hAnsi="Times New Roman" w:cs="Times New Roman"/>
          <w:color w:val="000000"/>
          <w:sz w:val="28"/>
          <w:szCs w:val="28"/>
        </w:rPr>
        <w:t>91.100.1.255</w:t>
      </w:r>
    </w:p>
    <w:p w14:paraId="1CEBF6FB" w14:textId="20749B05" w:rsidR="00254308" w:rsidRPr="00481566" w:rsidRDefault="00481566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81566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91.100.2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>.0/23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</w:t>
      </w:r>
      <w:r>
        <w:rPr>
          <w:rFonts w:ascii="Times New Roman" w:hAnsi="Times New Roman" w:cs="Times New Roman"/>
          <w:color w:val="000000"/>
          <w:sz w:val="28"/>
          <w:szCs w:val="28"/>
        </w:rPr>
        <w:t>91.100.2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>.1 - 1</w:t>
      </w:r>
      <w:r>
        <w:rPr>
          <w:rFonts w:ascii="Times New Roman" w:hAnsi="Times New Roman" w:cs="Times New Roman"/>
          <w:color w:val="000000"/>
          <w:sz w:val="28"/>
          <w:szCs w:val="28"/>
        </w:rPr>
        <w:t>91.100.3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</w:t>
      </w:r>
      <w:r>
        <w:rPr>
          <w:rFonts w:ascii="Times New Roman" w:hAnsi="Times New Roman" w:cs="Times New Roman"/>
          <w:color w:val="000000"/>
          <w:sz w:val="28"/>
          <w:szCs w:val="28"/>
        </w:rPr>
        <w:t>91.100.3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75BBB023" w14:textId="0261BD9A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192.168.0.0/21 на 2 подсети  </w:t>
      </w:r>
    </w:p>
    <w:p w14:paraId="13841A9A" w14:textId="346BBFE5" w:rsidR="00481566" w:rsidRPr="00406E64" w:rsidRDefault="00481566" w:rsidP="00481566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92.168.0.0/22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92.168.0.1 -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92.168.3.254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92.168.3.255</w:t>
      </w:r>
    </w:p>
    <w:p w14:paraId="1422BB9C" w14:textId="24AD8D0F" w:rsidR="00481566" w:rsidRPr="005E49CF" w:rsidRDefault="005E49CF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E49CF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 xml:space="preserve"> 192.168</w:t>
      </w:r>
      <w:r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>.0/22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192.168</w:t>
      </w:r>
      <w:r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>.1 - 192.168</w:t>
      </w:r>
      <w:r>
        <w:rPr>
          <w:rFonts w:ascii="Times New Roman" w:hAnsi="Times New Roman" w:cs="Times New Roman"/>
          <w:color w:val="000000"/>
          <w:sz w:val="28"/>
          <w:szCs w:val="28"/>
        </w:rPr>
        <w:t>.7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192.168</w:t>
      </w:r>
      <w:r>
        <w:rPr>
          <w:rFonts w:ascii="Times New Roman" w:hAnsi="Times New Roman" w:cs="Times New Roman"/>
          <w:color w:val="000000"/>
          <w:sz w:val="28"/>
          <w:szCs w:val="28"/>
        </w:rPr>
        <w:t>.7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3C613463" w14:textId="1E382E4A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172.12.0.0/17 на 9 подсетей</w:t>
      </w:r>
    </w:p>
    <w:p w14:paraId="364724B1" w14:textId="31093C43" w:rsidR="005E49CF" w:rsidRPr="00406E64" w:rsidRDefault="005E49CF" w:rsidP="005E49CF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172.12.0.0</w:t>
      </w:r>
      <w:r w:rsidR="00D22FE3">
        <w:rPr>
          <w:rFonts w:ascii="Times New Roman" w:hAnsi="Times New Roman" w:cs="Times New Roman"/>
          <w:color w:val="000000"/>
          <w:sz w:val="28"/>
          <w:szCs w:val="28"/>
        </w:rPr>
        <w:t>/21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172.12.0.1 - 1</w:t>
      </w:r>
      <w:r w:rsidR="00D22FE3">
        <w:rPr>
          <w:rFonts w:ascii="Times New Roman" w:hAnsi="Times New Roman" w:cs="Times New Roman"/>
          <w:color w:val="000000"/>
          <w:sz w:val="28"/>
          <w:szCs w:val="28"/>
        </w:rPr>
        <w:t>72.12.7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</w:t>
      </w:r>
      <w:r w:rsidR="00D22FE3">
        <w:rPr>
          <w:rFonts w:ascii="Times New Roman" w:hAnsi="Times New Roman" w:cs="Times New Roman"/>
          <w:color w:val="000000"/>
          <w:sz w:val="28"/>
          <w:szCs w:val="28"/>
        </w:rPr>
        <w:t>72.12.7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7AA20FDA" w14:textId="0F8A1163" w:rsidR="005E49CF" w:rsidRPr="00D22FE3" w:rsidRDefault="00D22FE3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22FE3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72.12.8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>.0/21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>
        <w:rPr>
          <w:rFonts w:ascii="Times New Roman" w:hAnsi="Times New Roman" w:cs="Times New Roman"/>
          <w:color w:val="000000"/>
          <w:sz w:val="28"/>
          <w:szCs w:val="28"/>
        </w:rPr>
        <w:t>172.12.8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>.1 - 1</w:t>
      </w:r>
      <w:r>
        <w:rPr>
          <w:rFonts w:ascii="Times New Roman" w:hAnsi="Times New Roman" w:cs="Times New Roman"/>
          <w:color w:val="000000"/>
          <w:sz w:val="28"/>
          <w:szCs w:val="28"/>
        </w:rPr>
        <w:t>72.12.15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</w:t>
      </w:r>
      <w:r>
        <w:rPr>
          <w:rFonts w:ascii="Times New Roman" w:hAnsi="Times New Roman" w:cs="Times New Roman"/>
          <w:color w:val="000000"/>
          <w:sz w:val="28"/>
          <w:szCs w:val="28"/>
        </w:rPr>
        <w:t>72.12.15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5BEADEE1" w14:textId="77777777" w:rsidR="005F5FA8" w:rsidRDefault="005F5FA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8239599" w14:textId="5ADC050F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160.0.0.0/16 на 7 подсетей</w:t>
      </w:r>
    </w:p>
    <w:p w14:paraId="051B9D71" w14:textId="45BAF3F4" w:rsidR="005F5FA8" w:rsidRPr="00406E64" w:rsidRDefault="005F5FA8" w:rsidP="005F5FA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160.0.0.0/19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160.0.0.1 - 160.0.31.254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160.0.31.255</w:t>
      </w:r>
    </w:p>
    <w:p w14:paraId="4AE10350" w14:textId="302DB9DF" w:rsidR="00D22FE3" w:rsidRPr="005F5FA8" w:rsidRDefault="005F5FA8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5FA8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6248">
        <w:rPr>
          <w:rFonts w:ascii="Times New Roman" w:hAnsi="Times New Roman" w:cs="Times New Roman"/>
          <w:color w:val="000000"/>
          <w:sz w:val="28"/>
          <w:szCs w:val="28"/>
        </w:rPr>
        <w:t>160.0.32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>.0/19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4D6248">
        <w:rPr>
          <w:rFonts w:ascii="Times New Roman" w:hAnsi="Times New Roman" w:cs="Times New Roman"/>
          <w:color w:val="000000"/>
          <w:sz w:val="28"/>
          <w:szCs w:val="28"/>
        </w:rPr>
        <w:t>160.0.32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>.1 - 160.0.</w:t>
      </w:r>
      <w:r w:rsidR="004D6248">
        <w:rPr>
          <w:rFonts w:ascii="Times New Roman" w:hAnsi="Times New Roman" w:cs="Times New Roman"/>
          <w:color w:val="000000"/>
          <w:sz w:val="28"/>
          <w:szCs w:val="28"/>
        </w:rPr>
        <w:t>63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4D6248">
        <w:rPr>
          <w:rFonts w:ascii="Times New Roman" w:hAnsi="Times New Roman" w:cs="Times New Roman"/>
          <w:color w:val="000000"/>
          <w:sz w:val="28"/>
          <w:szCs w:val="28"/>
        </w:rPr>
        <w:t>160.0.63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082F1468" w14:textId="1F20853A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172.0.0.0/12 на 34 подсети  </w:t>
      </w:r>
    </w:p>
    <w:p w14:paraId="2166262E" w14:textId="65407EDE" w:rsidR="004D6248" w:rsidRPr="00406E64" w:rsidRDefault="004D6248" w:rsidP="004D624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172.0.0.0</w:t>
      </w:r>
      <w:r>
        <w:rPr>
          <w:rFonts w:ascii="Times New Roman" w:hAnsi="Times New Roman" w:cs="Times New Roman"/>
          <w:color w:val="000000"/>
          <w:sz w:val="28"/>
          <w:szCs w:val="28"/>
        </w:rPr>
        <w:t>/18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172.0.0.1 - </w:t>
      </w:r>
      <w:r w:rsidR="00225EE1">
        <w:rPr>
          <w:rFonts w:ascii="Times New Roman" w:hAnsi="Times New Roman" w:cs="Times New Roman"/>
          <w:color w:val="000000"/>
          <w:sz w:val="28"/>
          <w:szCs w:val="28"/>
        </w:rPr>
        <w:t>172.0.63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225EE1">
        <w:rPr>
          <w:rFonts w:ascii="Times New Roman" w:hAnsi="Times New Roman" w:cs="Times New Roman"/>
          <w:color w:val="000000"/>
          <w:sz w:val="28"/>
          <w:szCs w:val="28"/>
        </w:rPr>
        <w:t>172.0.63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3749B309" w14:textId="76500933" w:rsidR="004D6248" w:rsidRPr="00225EE1" w:rsidRDefault="00225EE1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5EE1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25EE1">
        <w:rPr>
          <w:rFonts w:ascii="Times New Roman" w:hAnsi="Times New Roman" w:cs="Times New Roman"/>
          <w:color w:val="000000"/>
          <w:sz w:val="28"/>
          <w:szCs w:val="28"/>
        </w:rPr>
        <w:t xml:space="preserve"> 172.0.64.0/18</w:t>
      </w:r>
      <w:r w:rsidRPr="00225EE1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172.0.64.1 - 172.0.127.254</w:t>
      </w:r>
      <w:r w:rsidRPr="00225EE1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172.0.127.255</w:t>
      </w:r>
    </w:p>
    <w:p w14:paraId="112E9D25" w14:textId="57265145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112.0.0.0/11 на 37 подсетей</w:t>
      </w:r>
    </w:p>
    <w:p w14:paraId="3F96B5E5" w14:textId="777DE1B6" w:rsidR="00225EE1" w:rsidRPr="00406E64" w:rsidRDefault="00225EE1" w:rsidP="00225EE1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112.0.0.0</w:t>
      </w:r>
      <w:r w:rsidR="00796E39">
        <w:rPr>
          <w:rFonts w:ascii="Times New Roman" w:hAnsi="Times New Roman" w:cs="Times New Roman"/>
          <w:color w:val="000000"/>
          <w:sz w:val="28"/>
          <w:szCs w:val="28"/>
        </w:rPr>
        <w:t>/17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112.0.0.1 - 112.0</w:t>
      </w:r>
      <w:r w:rsidR="00796E39">
        <w:rPr>
          <w:rFonts w:ascii="Times New Roman" w:hAnsi="Times New Roman" w:cs="Times New Roman"/>
          <w:color w:val="000000"/>
          <w:sz w:val="28"/>
          <w:szCs w:val="28"/>
        </w:rPr>
        <w:t>.127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112.0.</w:t>
      </w:r>
      <w:r w:rsidR="00796E39">
        <w:rPr>
          <w:rFonts w:ascii="Times New Roman" w:hAnsi="Times New Roman" w:cs="Times New Roman"/>
          <w:color w:val="000000"/>
          <w:sz w:val="28"/>
          <w:szCs w:val="28"/>
        </w:rPr>
        <w:t>127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76E162C2" w14:textId="3348EA72" w:rsidR="00225EE1" w:rsidRPr="00796E39" w:rsidRDefault="00796E39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96E39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112.0.128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t>.0/17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112.0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t>.1 - 112.0.254.254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112.0.254.255</w:t>
      </w:r>
    </w:p>
    <w:p w14:paraId="444F533B" w14:textId="0AFA6F4F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190.0.0.0/8 на 4000 подсетей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 </w:t>
      </w:r>
    </w:p>
    <w:p w14:paraId="5675E53D" w14:textId="1D16C2C7" w:rsidR="00796E39" w:rsidRPr="00406E64" w:rsidRDefault="00796E39" w:rsidP="00796E39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190.0.0.0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/20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190.0.0.1 - 190.0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.15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190.0.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238C3FBC" w14:textId="0D3B0458" w:rsidR="00796E39" w:rsidRPr="00BF08A9" w:rsidRDefault="00770937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08A9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 xml:space="preserve"> 190.0</w:t>
      </w:r>
      <w:r w:rsidR="00BF08A9" w:rsidRPr="00BF08A9">
        <w:rPr>
          <w:rFonts w:ascii="Times New Roman" w:hAnsi="Times New Roman" w:cs="Times New Roman"/>
          <w:color w:val="000000"/>
          <w:sz w:val="28"/>
          <w:szCs w:val="28"/>
        </w:rPr>
        <w:t>.16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>.0/20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190.0</w:t>
      </w:r>
      <w:r w:rsidR="00BF08A9" w:rsidRPr="00BF08A9">
        <w:rPr>
          <w:rFonts w:ascii="Times New Roman" w:hAnsi="Times New Roman" w:cs="Times New Roman"/>
          <w:color w:val="000000"/>
          <w:sz w:val="28"/>
          <w:szCs w:val="28"/>
        </w:rPr>
        <w:t>.16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>.1 - 190.0</w:t>
      </w:r>
      <w:r w:rsidR="00BF08A9" w:rsidRPr="00BF08A9">
        <w:rPr>
          <w:rFonts w:ascii="Times New Roman" w:hAnsi="Times New Roman" w:cs="Times New Roman"/>
          <w:color w:val="000000"/>
          <w:sz w:val="28"/>
          <w:szCs w:val="28"/>
        </w:rPr>
        <w:t>.31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190.0.</w:t>
      </w:r>
      <w:r w:rsidR="00BF08A9" w:rsidRPr="00BF08A9"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3238E084" w14:textId="4F18ACBB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172.16.128.0/20 на 3 подсети  </w:t>
      </w:r>
    </w:p>
    <w:p w14:paraId="2948225D" w14:textId="2C22525A" w:rsidR="00BF08A9" w:rsidRPr="00406E64" w:rsidRDefault="00BF08A9" w:rsidP="00BF08A9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172.16.128</w:t>
      </w:r>
      <w:r>
        <w:rPr>
          <w:rFonts w:ascii="Times New Roman" w:hAnsi="Times New Roman" w:cs="Times New Roman"/>
          <w:color w:val="000000"/>
          <w:sz w:val="28"/>
          <w:szCs w:val="28"/>
        </w:rPr>
        <w:t>.0/22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172.16.128</w:t>
      </w:r>
      <w:r w:rsidR="002772C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1 - </w:t>
      </w:r>
      <w:r w:rsidR="002772C0">
        <w:rPr>
          <w:rFonts w:ascii="Times New Roman" w:hAnsi="Times New Roman" w:cs="Times New Roman"/>
          <w:color w:val="000000"/>
          <w:sz w:val="28"/>
          <w:szCs w:val="28"/>
        </w:rPr>
        <w:t>172.16.131.</w:t>
      </w:r>
      <w:r>
        <w:rPr>
          <w:rFonts w:ascii="Times New Roman" w:hAnsi="Times New Roman" w:cs="Times New Roman"/>
          <w:color w:val="000000"/>
          <w:sz w:val="28"/>
          <w:szCs w:val="28"/>
        </w:rPr>
        <w:t>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2772C0">
        <w:rPr>
          <w:rFonts w:ascii="Times New Roman" w:hAnsi="Times New Roman" w:cs="Times New Roman"/>
          <w:color w:val="000000"/>
          <w:sz w:val="28"/>
          <w:szCs w:val="28"/>
        </w:rPr>
        <w:t>172.16.131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0A7E45CB" w14:textId="3BBE0AE1" w:rsidR="00BF08A9" w:rsidRPr="002772C0" w:rsidRDefault="002772C0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772C0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 xml:space="preserve"> 172.16.132.0/22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172.16.132.1 - 172.16.135.254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172.16.135.255</w:t>
      </w:r>
    </w:p>
    <w:p w14:paraId="1045E9A1" w14:textId="77777777" w:rsidR="000048D9" w:rsidRDefault="000048D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4B09F8E0" w14:textId="0F2818A3" w:rsidR="00621B59" w:rsidRPr="002772C0" w:rsidRDefault="00621B59" w:rsidP="002772C0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72C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Работа со 2 октетом: </w:t>
      </w:r>
    </w:p>
    <w:p w14:paraId="589D89CE" w14:textId="4626E5DA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10.0.0.0/8 на 111 подсетей</w:t>
      </w:r>
    </w:p>
    <w:p w14:paraId="0F2C82A5" w14:textId="04B43ED2" w:rsidR="00FC0535" w:rsidRPr="00406E64" w:rsidRDefault="00FC0535" w:rsidP="00FC0535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10.0.0.0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EB2F22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10.0.0.1 - </w:t>
      </w:r>
      <w:r w:rsidR="00EB2F22">
        <w:rPr>
          <w:rFonts w:ascii="Times New Roman" w:hAnsi="Times New Roman" w:cs="Times New Roman"/>
          <w:color w:val="000000"/>
          <w:sz w:val="28"/>
          <w:szCs w:val="28"/>
        </w:rPr>
        <w:t>10.1.255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EB2F22">
        <w:rPr>
          <w:rFonts w:ascii="Times New Roman" w:hAnsi="Times New Roman" w:cs="Times New Roman"/>
          <w:color w:val="000000"/>
          <w:sz w:val="28"/>
          <w:szCs w:val="28"/>
        </w:rPr>
        <w:t>10.1.255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78632918" w14:textId="0FC6BA2E" w:rsidR="00FC0535" w:rsidRPr="000048D9" w:rsidRDefault="00EB2F22" w:rsidP="00013DC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48D9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048D9">
        <w:rPr>
          <w:rFonts w:ascii="Times New Roman" w:hAnsi="Times New Roman" w:cs="Times New Roman"/>
          <w:color w:val="000000"/>
          <w:sz w:val="28"/>
          <w:szCs w:val="28"/>
        </w:rPr>
        <w:t xml:space="preserve"> 10.2.0.0/15</w:t>
      </w:r>
      <w:r w:rsidRPr="000048D9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10.2.0.1 - 10.3.255.254</w:t>
      </w:r>
      <w:r w:rsidRPr="000048D9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10.3.255.255</w:t>
      </w:r>
    </w:p>
    <w:p w14:paraId="2EBC9B46" w14:textId="3B781576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10.0.0.0/9 на 6 подсетей</w:t>
      </w:r>
    </w:p>
    <w:p w14:paraId="28DED823" w14:textId="08DC2956" w:rsidR="000048D9" w:rsidRPr="00406E64" w:rsidRDefault="000048D9" w:rsidP="000048D9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10.0.0.0</w:t>
      </w:r>
      <w:r>
        <w:rPr>
          <w:rFonts w:ascii="Times New Roman" w:hAnsi="Times New Roman" w:cs="Times New Roman"/>
          <w:color w:val="000000"/>
          <w:sz w:val="28"/>
          <w:szCs w:val="28"/>
        </w:rPr>
        <w:t>/12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10.0.0.1 - 10.</w:t>
      </w:r>
      <w:r w:rsidR="00462165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10.1</w:t>
      </w:r>
      <w:r w:rsidR="00462165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652072BE" w14:textId="012A7714" w:rsidR="000048D9" w:rsidRPr="00462165" w:rsidRDefault="00462165" w:rsidP="00013DC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62165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 xml:space="preserve"> 10.16.0.0/12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C36384">
        <w:rPr>
          <w:rFonts w:ascii="Times New Roman" w:hAnsi="Times New Roman" w:cs="Times New Roman"/>
          <w:color w:val="000000"/>
          <w:sz w:val="28"/>
          <w:szCs w:val="28"/>
        </w:rPr>
        <w:t>10.16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.0.1 - 10.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1.255.255</w:t>
      </w:r>
    </w:p>
    <w:p w14:paraId="149D9470" w14:textId="608644BF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20.64.0.0/10 – на 13 подсетей</w:t>
      </w:r>
    </w:p>
    <w:p w14:paraId="1E14609D" w14:textId="5526DB88" w:rsidR="00462165" w:rsidRPr="00406E64" w:rsidRDefault="00462165" w:rsidP="00462165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20.64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</w:t>
      </w:r>
      <w:r>
        <w:rPr>
          <w:rFonts w:ascii="Times New Roman" w:hAnsi="Times New Roman" w:cs="Times New Roman"/>
          <w:color w:val="000000"/>
          <w:sz w:val="28"/>
          <w:szCs w:val="28"/>
        </w:rPr>
        <w:t>/14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20.64.0.1 - </w:t>
      </w:r>
      <w:r w:rsidR="00C36384">
        <w:rPr>
          <w:rFonts w:ascii="Times New Roman" w:hAnsi="Times New Roman" w:cs="Times New Roman"/>
          <w:color w:val="000000"/>
          <w:sz w:val="28"/>
          <w:szCs w:val="28"/>
        </w:rPr>
        <w:t>20.67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C36384">
        <w:rPr>
          <w:rFonts w:ascii="Times New Roman" w:hAnsi="Times New Roman" w:cs="Times New Roman"/>
          <w:color w:val="000000"/>
          <w:sz w:val="28"/>
          <w:szCs w:val="28"/>
        </w:rPr>
        <w:t>20.67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68DDBFCF" w14:textId="4EC0E31F" w:rsidR="00462165" w:rsidRPr="00013DC3" w:rsidRDefault="00C36384" w:rsidP="00013DC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13DC3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3DC3" w:rsidRPr="00013DC3">
        <w:rPr>
          <w:rFonts w:ascii="Times New Roman" w:hAnsi="Times New Roman" w:cs="Times New Roman"/>
          <w:color w:val="000000"/>
          <w:sz w:val="28"/>
          <w:szCs w:val="28"/>
        </w:rPr>
        <w:t>20.68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>.0.0/14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013DC3" w:rsidRPr="00013DC3">
        <w:rPr>
          <w:rFonts w:ascii="Times New Roman" w:hAnsi="Times New Roman" w:cs="Times New Roman"/>
          <w:color w:val="000000"/>
          <w:sz w:val="28"/>
          <w:szCs w:val="28"/>
        </w:rPr>
        <w:t>20.68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 xml:space="preserve">.0.1 - </w:t>
      </w:r>
      <w:r w:rsidR="00013DC3" w:rsidRPr="00013DC3">
        <w:rPr>
          <w:rFonts w:ascii="Times New Roman" w:hAnsi="Times New Roman" w:cs="Times New Roman"/>
          <w:color w:val="000000"/>
          <w:sz w:val="28"/>
          <w:szCs w:val="28"/>
        </w:rPr>
        <w:t>20.71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013DC3" w:rsidRPr="00013DC3">
        <w:rPr>
          <w:rFonts w:ascii="Times New Roman" w:hAnsi="Times New Roman" w:cs="Times New Roman"/>
          <w:color w:val="000000"/>
          <w:sz w:val="28"/>
          <w:szCs w:val="28"/>
        </w:rPr>
        <w:t>20.71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7C545584" w14:textId="1A083073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2772C0">
        <w:rPr>
          <w:rFonts w:ascii="Times New Roman" w:hAnsi="Times New Roman" w:cs="Times New Roman"/>
          <w:color w:val="000000"/>
          <w:sz w:val="28"/>
          <w:szCs w:val="28"/>
        </w:rPr>
        <w:t>100.0.0.0/12 – на 2 подсети  </w:t>
      </w:r>
    </w:p>
    <w:p w14:paraId="795697DF" w14:textId="58D60516" w:rsidR="00013DC3" w:rsidRPr="00406E64" w:rsidRDefault="00013DC3" w:rsidP="00013DC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100.0.0.0</w:t>
      </w:r>
      <w:r>
        <w:rPr>
          <w:rFonts w:ascii="Times New Roman" w:hAnsi="Times New Roman" w:cs="Times New Roman"/>
          <w:color w:val="000000"/>
          <w:sz w:val="28"/>
          <w:szCs w:val="28"/>
        </w:rPr>
        <w:t>/13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4813C7">
        <w:rPr>
          <w:rFonts w:ascii="Times New Roman" w:hAnsi="Times New Roman" w:cs="Times New Roman"/>
          <w:color w:val="000000"/>
          <w:sz w:val="28"/>
          <w:szCs w:val="28"/>
        </w:rPr>
        <w:t>100.0.0.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1 - </w:t>
      </w:r>
      <w:r w:rsidR="004813C7">
        <w:rPr>
          <w:rFonts w:ascii="Times New Roman" w:hAnsi="Times New Roman" w:cs="Times New Roman"/>
          <w:color w:val="000000"/>
          <w:sz w:val="28"/>
          <w:szCs w:val="28"/>
        </w:rPr>
        <w:t>100.7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4813C7">
        <w:rPr>
          <w:rFonts w:ascii="Times New Roman" w:hAnsi="Times New Roman" w:cs="Times New Roman"/>
          <w:color w:val="000000"/>
          <w:sz w:val="28"/>
          <w:szCs w:val="28"/>
        </w:rPr>
        <w:t>100.7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11A81C69" w14:textId="258DFB41" w:rsidR="00013DC3" w:rsidRPr="004813C7" w:rsidRDefault="004813C7" w:rsidP="001954B2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813C7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100.8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>.0.0/13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92263B">
        <w:rPr>
          <w:rFonts w:ascii="Times New Roman" w:hAnsi="Times New Roman" w:cs="Times New Roman"/>
          <w:color w:val="000000"/>
          <w:sz w:val="28"/>
          <w:szCs w:val="28"/>
        </w:rPr>
        <w:t>100.8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 xml:space="preserve">.0.1 - </w:t>
      </w:r>
      <w:r w:rsidR="0092263B">
        <w:rPr>
          <w:rFonts w:ascii="Times New Roman" w:hAnsi="Times New Roman" w:cs="Times New Roman"/>
          <w:color w:val="000000"/>
          <w:sz w:val="28"/>
          <w:szCs w:val="28"/>
        </w:rPr>
        <w:t>100.15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92263B">
        <w:rPr>
          <w:rFonts w:ascii="Times New Roman" w:hAnsi="Times New Roman" w:cs="Times New Roman"/>
          <w:color w:val="000000"/>
          <w:sz w:val="28"/>
          <w:szCs w:val="28"/>
        </w:rPr>
        <w:t>100.15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4A619812" w14:textId="4737762E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8.0.0.0/7 на 5 подсетей</w:t>
      </w:r>
    </w:p>
    <w:p w14:paraId="16F973EE" w14:textId="52ECB36B" w:rsidR="0092263B" w:rsidRPr="00406E64" w:rsidRDefault="0092263B" w:rsidP="0092263B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.0.0.0</w:t>
      </w:r>
      <w:r>
        <w:rPr>
          <w:rFonts w:ascii="Times New Roman" w:hAnsi="Times New Roman" w:cs="Times New Roman"/>
          <w:color w:val="000000"/>
          <w:sz w:val="28"/>
          <w:szCs w:val="28"/>
        </w:rPr>
        <w:t>/10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.0.0.1 - </w:t>
      </w:r>
      <w:r>
        <w:rPr>
          <w:rFonts w:ascii="Times New Roman" w:hAnsi="Times New Roman" w:cs="Times New Roman"/>
          <w:color w:val="000000"/>
          <w:sz w:val="28"/>
          <w:szCs w:val="28"/>
        </w:rPr>
        <w:t>8.63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>
        <w:rPr>
          <w:rFonts w:ascii="Times New Roman" w:hAnsi="Times New Roman" w:cs="Times New Roman"/>
          <w:color w:val="000000"/>
          <w:sz w:val="28"/>
          <w:szCs w:val="28"/>
        </w:rPr>
        <w:t>8.63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35A1B069" w14:textId="5DAC02A9" w:rsidR="0092263B" w:rsidRPr="0092263B" w:rsidRDefault="0092263B" w:rsidP="00347089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2263B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.64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.0.0/10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8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.64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.0.1 - 8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.127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8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.127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23B9B3C8" w14:textId="77777777" w:rsidR="00A162CB" w:rsidRDefault="00A162C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13D2C4" w14:textId="09E7FBF6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621B59" w:rsidRPr="002772C0">
        <w:rPr>
          <w:rFonts w:ascii="Times New Roman" w:hAnsi="Times New Roman" w:cs="Times New Roman"/>
          <w:color w:val="000000"/>
          <w:sz w:val="28"/>
          <w:szCs w:val="28"/>
        </w:rPr>
        <w:t>10.0.0.0/8 на 2 подсети, а потом пер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вую подсеть еще на 6 подсетей</w:t>
      </w:r>
    </w:p>
    <w:p w14:paraId="4B2A1752" w14:textId="2AEEF1BA" w:rsidR="005B3EDA" w:rsidRDefault="005B3EDA" w:rsidP="005B3EDA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.0.0.0</w:t>
      </w:r>
      <w:r>
        <w:rPr>
          <w:rFonts w:ascii="Times New Roman" w:hAnsi="Times New Roman" w:cs="Times New Roman"/>
          <w:color w:val="000000"/>
          <w:sz w:val="28"/>
          <w:szCs w:val="28"/>
        </w:rPr>
        <w:t>/9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A162CB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.0.0.1 - </w:t>
      </w:r>
      <w:r w:rsidR="00D8533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A162CB">
        <w:rPr>
          <w:rFonts w:ascii="Times New Roman" w:hAnsi="Times New Roman" w:cs="Times New Roman"/>
          <w:color w:val="000000"/>
          <w:sz w:val="28"/>
          <w:szCs w:val="28"/>
        </w:rPr>
        <w:t>.127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D8533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A162CB">
        <w:rPr>
          <w:rFonts w:ascii="Times New Roman" w:hAnsi="Times New Roman" w:cs="Times New Roman"/>
          <w:color w:val="000000"/>
          <w:sz w:val="28"/>
          <w:szCs w:val="28"/>
        </w:rPr>
        <w:t>.127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61761A16" w14:textId="2BBC285D" w:rsidR="00D8533B" w:rsidRPr="00406E64" w:rsidRDefault="00D8533B" w:rsidP="00D8533B">
      <w:pPr>
        <w:pStyle w:val="a3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10.0.0.0</w:t>
      </w:r>
      <w:r>
        <w:rPr>
          <w:rFonts w:ascii="Times New Roman" w:hAnsi="Times New Roman" w:cs="Times New Roman"/>
          <w:color w:val="000000"/>
          <w:sz w:val="28"/>
          <w:szCs w:val="28"/>
        </w:rPr>
        <w:t>/12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10.0.0.1 - 10.15.255.254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10.15.255.255</w:t>
      </w:r>
    </w:p>
    <w:p w14:paraId="5339761C" w14:textId="6C654FAC" w:rsidR="002432A2" w:rsidRPr="00462165" w:rsidRDefault="002432A2" w:rsidP="002432A2">
      <w:pPr>
        <w:pStyle w:val="a3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62165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 xml:space="preserve"> 10.16.0.0/12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>
        <w:rPr>
          <w:rFonts w:ascii="Times New Roman" w:hAnsi="Times New Roman" w:cs="Times New Roman"/>
          <w:color w:val="000000"/>
          <w:sz w:val="28"/>
          <w:szCs w:val="28"/>
        </w:rPr>
        <w:t>10.16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.0.1 - 10.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1.255.255</w:t>
      </w:r>
    </w:p>
    <w:p w14:paraId="7A207B60" w14:textId="05AE7C2A" w:rsidR="005B3EDA" w:rsidRPr="002432A2" w:rsidRDefault="002432A2" w:rsidP="00F66EA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432A2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.0.0/9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.0.1 - 10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1C897615" w14:textId="484AE674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10.0.0.0/10 на 8 подсетей</w:t>
      </w:r>
      <w:r w:rsidR="00621B59" w:rsidRPr="002772C0">
        <w:rPr>
          <w:rFonts w:ascii="Times New Roman" w:hAnsi="Times New Roman" w:cs="Times New Roman"/>
          <w:color w:val="000000"/>
          <w:sz w:val="28"/>
          <w:szCs w:val="28"/>
        </w:rPr>
        <w:t>, а потом втор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ую подсеть еще на 12 подсетей</w:t>
      </w:r>
    </w:p>
    <w:p w14:paraId="630FD6B0" w14:textId="1A8265E0" w:rsidR="002432A2" w:rsidRDefault="002432A2" w:rsidP="002432A2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8C5F7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.0.0.0</w:t>
      </w:r>
      <w:r w:rsidR="00C14AD2">
        <w:rPr>
          <w:rFonts w:ascii="Times New Roman" w:hAnsi="Times New Roman" w:cs="Times New Roman"/>
          <w:color w:val="000000"/>
          <w:sz w:val="28"/>
          <w:szCs w:val="28"/>
        </w:rPr>
        <w:t>/13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10.0.0.1 - 10</w:t>
      </w:r>
      <w:r w:rsidR="00C14AD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7.255.254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</w:t>
      </w:r>
      <w:r w:rsidR="00C14AD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7.255.255</w:t>
      </w:r>
    </w:p>
    <w:p w14:paraId="75FCA69E" w14:textId="365992A3" w:rsidR="00C14AD2" w:rsidRDefault="00C14AD2" w:rsidP="00C14AD2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8C5F7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</w:t>
      </w:r>
      <w:r>
        <w:rPr>
          <w:rFonts w:ascii="Times New Roman" w:hAnsi="Times New Roman" w:cs="Times New Roman"/>
          <w:color w:val="000000"/>
          <w:sz w:val="28"/>
          <w:szCs w:val="28"/>
        </w:rPr>
        <w:t>/13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</w:t>
      </w:r>
      <w:r>
        <w:rPr>
          <w:rFonts w:ascii="Times New Roman" w:hAnsi="Times New Roman" w:cs="Times New Roman"/>
          <w:color w:val="000000"/>
          <w:sz w:val="28"/>
          <w:szCs w:val="28"/>
        </w:rPr>
        <w:t>.8</w:t>
      </w:r>
      <w:r>
        <w:rPr>
          <w:rFonts w:ascii="Times New Roman" w:hAnsi="Times New Roman" w:cs="Times New Roman"/>
          <w:color w:val="000000"/>
          <w:sz w:val="28"/>
          <w:szCs w:val="28"/>
        </w:rPr>
        <w:t>.0.1 - 10.</w:t>
      </w: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11E0404F" w14:textId="255B5746" w:rsidR="002432A2" w:rsidRPr="00C14AD2" w:rsidRDefault="00C14AD2" w:rsidP="0092475E">
      <w:pPr>
        <w:pStyle w:val="a3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14AD2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8C5F7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.0.0</w:t>
      </w:r>
      <w:r>
        <w:rPr>
          <w:rFonts w:ascii="Times New Roman" w:hAnsi="Times New Roman" w:cs="Times New Roman"/>
          <w:color w:val="000000"/>
          <w:sz w:val="28"/>
          <w:szCs w:val="28"/>
        </w:rPr>
        <w:t>/1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.0.1 - 10.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8.127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 w:rsidR="00DC052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127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56B32892" w14:textId="3C2FED06" w:rsidR="00DC052A" w:rsidRPr="00C14AD2" w:rsidRDefault="00DC052A" w:rsidP="00DC052A">
      <w:pPr>
        <w:pStyle w:val="a3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14AD2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8C5F7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>
        <w:rPr>
          <w:rFonts w:ascii="Times New Roman" w:hAnsi="Times New Roman" w:cs="Times New Roman"/>
          <w:color w:val="000000"/>
          <w:sz w:val="28"/>
          <w:szCs w:val="28"/>
        </w:rPr>
        <w:t>.8</w:t>
      </w:r>
      <w:r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hAnsi="Times New Roman" w:cs="Times New Roman"/>
          <w:color w:val="000000"/>
          <w:sz w:val="28"/>
          <w:szCs w:val="28"/>
        </w:rPr>
        <w:t>/17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</w:t>
      </w:r>
      <w:r>
        <w:rPr>
          <w:rFonts w:ascii="Times New Roman" w:hAnsi="Times New Roman" w:cs="Times New Roman"/>
          <w:color w:val="000000"/>
          <w:sz w:val="28"/>
          <w:szCs w:val="28"/>
        </w:rPr>
        <w:t>.8</w:t>
      </w:r>
      <w:r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.1 - 10.</w:t>
      </w:r>
      <w:r>
        <w:rPr>
          <w:rFonts w:ascii="Times New Roman" w:hAnsi="Times New Roman" w:cs="Times New Roman"/>
          <w:color w:val="000000"/>
          <w:sz w:val="28"/>
          <w:szCs w:val="28"/>
        </w:rPr>
        <w:t>8.254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254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2DE964DD" w14:textId="77777777" w:rsidR="002772C0" w:rsidRDefault="002772C0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CF448E" w14:textId="77777777" w:rsidR="002772C0" w:rsidRDefault="002772C0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3C50A" w14:textId="23D4C04F" w:rsidR="00621B59" w:rsidRPr="00621B59" w:rsidRDefault="00621B59" w:rsidP="00EC76BE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>Ну и тем, кто с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 xml:space="preserve">тал нереальным делителем сетей </w:t>
      </w: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на подсети, последнее задание </w:t>
      </w: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 Задачка из жизни, кстати. Даны сети: </w:t>
      </w:r>
    </w:p>
    <w:p w14:paraId="3A2B006D" w14:textId="77777777" w:rsidR="00621B59" w:rsidRPr="00621B59" w:rsidRDefault="00621B59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192.168.0.0/24 192.168.1.0/24 192.168.2.0/24 192.168.3.0/24 </w:t>
      </w:r>
    </w:p>
    <w:p w14:paraId="1EBC2FBD" w14:textId="77777777" w:rsidR="00621B59" w:rsidRPr="00621B59" w:rsidRDefault="00621B59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192.168.4.0/24 192.168.5.0/24 192.168.6.0/24 192.168.7.0/24 </w:t>
      </w:r>
    </w:p>
    <w:p w14:paraId="42609C24" w14:textId="0F52E1EE" w:rsidR="00C92BC4" w:rsidRDefault="00621B59" w:rsidP="00EC76BE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>Необходимо собрать их в одну суммарную сеть, определить адрес сети, маску, ш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ироковещательный</w:t>
      </w: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 адрес и адреса хостов. </w:t>
      </w:r>
    </w:p>
    <w:p w14:paraId="79B21A8F" w14:textId="46B511AF" w:rsidR="00C92BC4" w:rsidRPr="00C92BC4" w:rsidRDefault="00C92BC4" w:rsidP="00EC76BE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2BC4">
        <w:rPr>
          <w:rFonts w:ascii="Times New Roman" w:hAnsi="Times New Roman" w:cs="Times New Roman"/>
          <w:b/>
          <w:color w:val="000000"/>
          <w:sz w:val="28"/>
          <w:szCs w:val="28"/>
        </w:rPr>
        <w:t>Ответ:</w:t>
      </w:r>
    </w:p>
    <w:p w14:paraId="34452360" w14:textId="1015E9D4" w:rsidR="000B50F9" w:rsidRDefault="00622117" w:rsidP="00C92BC4">
      <w:pPr>
        <w:ind w:left="708"/>
        <w:rPr>
          <w:rFonts w:ascii="Times New Roman" w:hAnsi="Times New Roman" w:cs="Times New Roman"/>
          <w:sz w:val="28"/>
          <w:szCs w:val="28"/>
        </w:rPr>
      </w:pPr>
      <w:r w:rsidRPr="00C14AD2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2800">
        <w:rPr>
          <w:rFonts w:ascii="Times New Roman" w:hAnsi="Times New Roman" w:cs="Times New Roman"/>
          <w:sz w:val="28"/>
          <w:szCs w:val="28"/>
        </w:rPr>
        <w:t>192.168.0.0/21</w:t>
      </w:r>
    </w:p>
    <w:p w14:paraId="4DCF430E" w14:textId="3CBA29E6" w:rsidR="00D42800" w:rsidRPr="00622117" w:rsidRDefault="00D42800" w:rsidP="00C92B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622117">
        <w:rPr>
          <w:rFonts w:ascii="Times New Roman" w:hAnsi="Times New Roman" w:cs="Times New Roman"/>
          <w:color w:val="000000"/>
          <w:sz w:val="28"/>
          <w:szCs w:val="28"/>
        </w:rPr>
        <w:t xml:space="preserve">Адреса хостов: </w:t>
      </w:r>
      <w:r w:rsidR="00140E60">
        <w:rPr>
          <w:rFonts w:ascii="Times New Roman" w:hAnsi="Times New Roman" w:cs="Times New Roman"/>
          <w:color w:val="000000"/>
          <w:sz w:val="28"/>
          <w:szCs w:val="28"/>
        </w:rPr>
        <w:t>192.168</w:t>
      </w:r>
      <w:r w:rsidRPr="00622117">
        <w:rPr>
          <w:rFonts w:ascii="Times New Roman" w:hAnsi="Times New Roman" w:cs="Times New Roman"/>
          <w:color w:val="000000"/>
          <w:sz w:val="28"/>
          <w:szCs w:val="28"/>
        </w:rPr>
        <w:t xml:space="preserve">.0.1 - </w:t>
      </w:r>
      <w:r w:rsidR="008874BF">
        <w:rPr>
          <w:rFonts w:ascii="Times New Roman" w:hAnsi="Times New Roman" w:cs="Times New Roman"/>
          <w:color w:val="000000"/>
          <w:sz w:val="28"/>
          <w:szCs w:val="28"/>
        </w:rPr>
        <w:t>192.168</w:t>
      </w:r>
      <w:r w:rsidR="0098276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22117">
        <w:rPr>
          <w:rFonts w:ascii="Times New Roman" w:hAnsi="Times New Roman" w:cs="Times New Roman"/>
          <w:color w:val="000000"/>
          <w:sz w:val="28"/>
          <w:szCs w:val="28"/>
        </w:rPr>
        <w:t>7.254</w:t>
      </w:r>
      <w:r w:rsidRPr="0062211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8874BF">
        <w:rPr>
          <w:rFonts w:ascii="Times New Roman" w:hAnsi="Times New Roman" w:cs="Times New Roman"/>
          <w:color w:val="000000"/>
          <w:sz w:val="28"/>
          <w:szCs w:val="28"/>
        </w:rPr>
        <w:t>192.168</w:t>
      </w:r>
      <w:r w:rsidRPr="00622117">
        <w:rPr>
          <w:rFonts w:ascii="Times New Roman" w:hAnsi="Times New Roman" w:cs="Times New Roman"/>
          <w:color w:val="000000"/>
          <w:sz w:val="28"/>
          <w:szCs w:val="28"/>
        </w:rPr>
        <w:t>.7.255</w:t>
      </w:r>
    </w:p>
    <w:p w14:paraId="22C139E3" w14:textId="77777777" w:rsidR="00D42800" w:rsidRPr="00621B59" w:rsidRDefault="00D42800" w:rsidP="00437F72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D42800" w:rsidRPr="00621B59" w:rsidSect="00013DC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36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7015860"/>
    <w:multiLevelType w:val="hybridMultilevel"/>
    <w:tmpl w:val="3AD690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674157"/>
    <w:multiLevelType w:val="hybridMultilevel"/>
    <w:tmpl w:val="BEC8A3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4C4282"/>
    <w:multiLevelType w:val="hybridMultilevel"/>
    <w:tmpl w:val="6F2C67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438502E3"/>
    <w:multiLevelType w:val="hybridMultilevel"/>
    <w:tmpl w:val="BFF226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59"/>
    <w:rsid w:val="000048D9"/>
    <w:rsid w:val="00013490"/>
    <w:rsid w:val="00013DC3"/>
    <w:rsid w:val="00033B3B"/>
    <w:rsid w:val="00062BD7"/>
    <w:rsid w:val="000A7896"/>
    <w:rsid w:val="000B50F9"/>
    <w:rsid w:val="00140E60"/>
    <w:rsid w:val="001628C1"/>
    <w:rsid w:val="001716B6"/>
    <w:rsid w:val="001B291C"/>
    <w:rsid w:val="00207979"/>
    <w:rsid w:val="00225EE1"/>
    <w:rsid w:val="002432A2"/>
    <w:rsid w:val="00254308"/>
    <w:rsid w:val="00270304"/>
    <w:rsid w:val="002772C0"/>
    <w:rsid w:val="00291265"/>
    <w:rsid w:val="0038430A"/>
    <w:rsid w:val="003E678E"/>
    <w:rsid w:val="00406E64"/>
    <w:rsid w:val="00437F72"/>
    <w:rsid w:val="00462165"/>
    <w:rsid w:val="004813C7"/>
    <w:rsid w:val="00481566"/>
    <w:rsid w:val="004D6248"/>
    <w:rsid w:val="005403E0"/>
    <w:rsid w:val="00565092"/>
    <w:rsid w:val="005A2D59"/>
    <w:rsid w:val="005B3EDA"/>
    <w:rsid w:val="005E49CF"/>
    <w:rsid w:val="005F485E"/>
    <w:rsid w:val="005F5FA8"/>
    <w:rsid w:val="00621B59"/>
    <w:rsid w:val="00622117"/>
    <w:rsid w:val="00637ADC"/>
    <w:rsid w:val="007078B5"/>
    <w:rsid w:val="00770937"/>
    <w:rsid w:val="00796E39"/>
    <w:rsid w:val="007B20CE"/>
    <w:rsid w:val="007B44E8"/>
    <w:rsid w:val="00822B41"/>
    <w:rsid w:val="00842830"/>
    <w:rsid w:val="008874BF"/>
    <w:rsid w:val="008C1066"/>
    <w:rsid w:val="008C5F76"/>
    <w:rsid w:val="0091784A"/>
    <w:rsid w:val="0092263B"/>
    <w:rsid w:val="009315E6"/>
    <w:rsid w:val="0098276B"/>
    <w:rsid w:val="009C6FDA"/>
    <w:rsid w:val="009E6576"/>
    <w:rsid w:val="00A162CB"/>
    <w:rsid w:val="00A54BEC"/>
    <w:rsid w:val="00A54D19"/>
    <w:rsid w:val="00AE2376"/>
    <w:rsid w:val="00B15429"/>
    <w:rsid w:val="00B54C91"/>
    <w:rsid w:val="00BF08A9"/>
    <w:rsid w:val="00C14AD2"/>
    <w:rsid w:val="00C162DD"/>
    <w:rsid w:val="00C36384"/>
    <w:rsid w:val="00C92BC4"/>
    <w:rsid w:val="00CF33E5"/>
    <w:rsid w:val="00CF7B11"/>
    <w:rsid w:val="00D22FE3"/>
    <w:rsid w:val="00D42800"/>
    <w:rsid w:val="00D622E0"/>
    <w:rsid w:val="00D8533B"/>
    <w:rsid w:val="00DA673B"/>
    <w:rsid w:val="00DC052A"/>
    <w:rsid w:val="00DD5664"/>
    <w:rsid w:val="00EB2F22"/>
    <w:rsid w:val="00EC39B6"/>
    <w:rsid w:val="00EC76BE"/>
    <w:rsid w:val="00F62653"/>
    <w:rsid w:val="00F672CA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7D9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1096</Words>
  <Characters>6250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dcterms:created xsi:type="dcterms:W3CDTF">2021-10-17T16:18:00Z</dcterms:created>
  <dcterms:modified xsi:type="dcterms:W3CDTF">2021-10-17T17:45:00Z</dcterms:modified>
</cp:coreProperties>
</file>